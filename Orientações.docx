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D71E77" w:rsidP="004E1AED">
      <w:pPr>
        <w:pStyle w:val="Ttulo"/>
      </w:pPr>
      <w:r>
        <w:t>orientações</w:t>
      </w:r>
    </w:p>
    <w:p w:rsidR="00194DF6" w:rsidRDefault="00D71E77">
      <w:pPr>
        <w:pStyle w:val="Ttulo1"/>
      </w:pPr>
      <w:r>
        <w:t>git bash</w:t>
      </w:r>
    </w:p>
    <w:p w:rsidR="00D71E77" w:rsidRP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 w:rsidRPr="00D71E77">
        <w:rPr>
          <w:b/>
        </w:rPr>
        <w:t>git clone ‘url do repositório do git hub’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//Este comando clona o repositório em uma determinada pasta.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add .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adicionar todos os arquivos na fila de comit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status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mostrar os arquivos que foram adicionado ou que sofreram mudanças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 xml:space="preserve">$ </w:t>
      </w:r>
      <w:r w:rsidR="00D71E77">
        <w:rPr>
          <w:b/>
        </w:rPr>
        <w:t>git commit -m ‘Starting development in REST’</w:t>
      </w:r>
    </w:p>
    <w:p w:rsidR="00D71E77" w:rsidRPr="002B253F" w:rsidRDefault="00D71E77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salvar commit dando o nome conforme descrição acima entre aspas simples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spacing w:before="0" w:after="0" w:line="240" w:lineRule="auto"/>
        <w:rPr>
          <w:b/>
        </w:rPr>
      </w:pPr>
      <w:r>
        <w:rPr>
          <w:b/>
        </w:rPr>
        <w:t>$ git push</w:t>
      </w:r>
    </w:p>
    <w:p w:rsidR="002B253F" w:rsidRPr="002B253F" w:rsidRDefault="002B253F" w:rsidP="00D71E77">
      <w:pPr>
        <w:spacing w:before="0" w:after="0" w:line="240" w:lineRule="auto"/>
        <w:rPr>
          <w:i/>
          <w:color w:val="0673A5" w:themeColor="text2" w:themeShade="BF"/>
        </w:rPr>
      </w:pPr>
      <w:r w:rsidRPr="002B253F">
        <w:rPr>
          <w:i/>
          <w:color w:val="0673A5" w:themeColor="text2" w:themeShade="BF"/>
        </w:rPr>
        <w:t>//Comando para enviar atualizações para o repositório no git hub</w:t>
      </w:r>
    </w:p>
    <w:p w:rsidR="00D71E77" w:rsidRDefault="00D71E77" w:rsidP="00D71E77">
      <w:pPr>
        <w:spacing w:before="0" w:after="0" w:line="240" w:lineRule="auto"/>
        <w:rPr>
          <w:i/>
        </w:rPr>
      </w:pPr>
    </w:p>
    <w:p w:rsidR="00D71E77" w:rsidRDefault="002B253F" w:rsidP="00D71E77">
      <w:pPr>
        <w:pStyle w:val="Ttulo1"/>
      </w:pPr>
      <w:r>
        <w:t>git ignore file</w:t>
      </w:r>
    </w:p>
    <w:p w:rsidR="002B253F" w:rsidRDefault="002B253F" w:rsidP="00D71E77">
      <w:pPr>
        <w:spacing w:before="0" w:after="0" w:line="240" w:lineRule="auto"/>
      </w:pPr>
      <w:r>
        <w:t xml:space="preserve">Este arquivo serve para impedir que arquivos de compilação sejam salvos no repositório do git hub. Para obter este arquivo, basta acessar o link </w:t>
      </w:r>
      <w:hyperlink r:id="rId11" w:history="1">
        <w:r w:rsidRPr="00364D09">
          <w:rPr>
            <w:rStyle w:val="Hyperlink"/>
          </w:rPr>
          <w:t>https://raw.githubusercontent.com/github/gitignore/master/VisualStudio.gitignore</w:t>
        </w:r>
      </w:hyperlink>
      <w:r>
        <w:t>, copiar seu conteúdo, colar em um bloco de notas e salva-lo com o nome “.gitignore” na pasta raiz do projeto.</w:t>
      </w:r>
    </w:p>
    <w:p w:rsidR="002B253F" w:rsidRDefault="002B253F" w:rsidP="00D71E77">
      <w:pPr>
        <w:spacing w:before="0" w:after="0" w:line="240" w:lineRule="auto"/>
      </w:pPr>
    </w:p>
    <w:p w:rsidR="006526DB" w:rsidRDefault="006526DB" w:rsidP="006526DB">
      <w:pPr>
        <w:pStyle w:val="Ttulo1"/>
      </w:pPr>
      <w:r>
        <w:t>git hub credentials</w:t>
      </w:r>
    </w:p>
    <w:p w:rsidR="006526DB" w:rsidRDefault="006526DB" w:rsidP="006526DB">
      <w:pPr>
        <w:spacing w:before="0" w:after="0" w:line="240" w:lineRule="auto"/>
        <w:rPr>
          <w:b/>
        </w:rPr>
      </w:pPr>
      <w:r>
        <w:rPr>
          <w:b/>
        </w:rPr>
        <w:t>$ git config –-global credential.helper wincred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 xml:space="preserve">//Comando para salvar as credenciais no windows. Assim não é necessário entrar com as crdenciais toda vez que é executado o comando </w:t>
      </w:r>
      <w:r>
        <w:rPr>
          <w:b/>
          <w:i/>
        </w:rPr>
        <w:t>git push</w:t>
      </w:r>
      <w:r>
        <w:rPr>
          <w:i/>
        </w:rPr>
        <w:t>.</w:t>
      </w:r>
    </w:p>
    <w:p w:rsidR="006526DB" w:rsidRDefault="006526DB" w:rsidP="006526DB">
      <w:pPr>
        <w:spacing w:before="0" w:after="0" w:line="240" w:lineRule="auto"/>
        <w:rPr>
          <w:i/>
        </w:rPr>
      </w:pPr>
      <w:r>
        <w:rPr>
          <w:i/>
        </w:rPr>
        <w:t>Obs. É necessário que o git bash esteja em modo Adm.</w:t>
      </w:r>
    </w:p>
    <w:p w:rsidR="00280317" w:rsidRDefault="00280317" w:rsidP="006526DB">
      <w:pPr>
        <w:spacing w:before="0" w:after="0" w:line="240" w:lineRule="auto"/>
        <w:rPr>
          <w:i/>
        </w:rPr>
      </w:pPr>
    </w:p>
    <w:p w:rsidR="00280317" w:rsidRDefault="00280317" w:rsidP="00280317">
      <w:pPr>
        <w:pStyle w:val="Ttulo1"/>
      </w:pPr>
      <w:r>
        <w:t>dependências para persistencia de dados</w:t>
      </w:r>
    </w:p>
    <w:p w:rsidR="00280317" w:rsidRDefault="00280317" w:rsidP="00280317">
      <w:pPr>
        <w:spacing w:before="0" w:after="0" w:line="240" w:lineRule="auto"/>
        <w:rPr>
          <w:b/>
        </w:rPr>
      </w:pPr>
      <w:r w:rsidRPr="00280317">
        <w:rPr>
          <w:b/>
        </w:rPr>
        <w:t>Pomelo.EntityFrameworkCore.MySql</w:t>
      </w:r>
    </w:p>
    <w:p w:rsidR="00280317" w:rsidRPr="006526DB" w:rsidRDefault="00280317" w:rsidP="00280317">
      <w:pPr>
        <w:spacing w:before="0" w:after="0" w:line="240" w:lineRule="auto"/>
        <w:rPr>
          <w:i/>
        </w:rPr>
      </w:pPr>
      <w:r>
        <w:rPr>
          <w:i/>
        </w:rPr>
        <w:t>//</w:t>
      </w:r>
      <w:bookmarkStart w:id="0" w:name="_GoBack"/>
      <w:bookmarkEnd w:id="0"/>
    </w:p>
    <w:sectPr w:rsidR="00280317" w:rsidRPr="006526DB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092" w:rsidRDefault="00FF7092">
      <w:pPr>
        <w:spacing w:after="0" w:line="240" w:lineRule="auto"/>
      </w:pPr>
      <w:r>
        <w:separator/>
      </w:r>
    </w:p>
  </w:endnote>
  <w:endnote w:type="continuationSeparator" w:id="0">
    <w:p w:rsidR="00FF7092" w:rsidRDefault="00FF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D277A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092" w:rsidRDefault="00FF7092">
      <w:pPr>
        <w:spacing w:after="0" w:line="240" w:lineRule="auto"/>
      </w:pPr>
      <w:r>
        <w:separator/>
      </w:r>
    </w:p>
  </w:footnote>
  <w:footnote w:type="continuationSeparator" w:id="0">
    <w:p w:rsidR="00FF7092" w:rsidRDefault="00FF7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77"/>
    <w:rsid w:val="000D277A"/>
    <w:rsid w:val="0017671A"/>
    <w:rsid w:val="00194DF6"/>
    <w:rsid w:val="00280317"/>
    <w:rsid w:val="002B253F"/>
    <w:rsid w:val="004E1AED"/>
    <w:rsid w:val="005C12A5"/>
    <w:rsid w:val="006526DB"/>
    <w:rsid w:val="009D683C"/>
    <w:rsid w:val="00A1310C"/>
    <w:rsid w:val="00D47A97"/>
    <w:rsid w:val="00D71E77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9DBE"/>
  <w15:docId w15:val="{80D09CCB-9943-44CF-8897-B2AF519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character" w:styleId="Hyperlink">
    <w:name w:val="Hyperlink"/>
    <w:basedOn w:val="Fontepargpadro"/>
    <w:uiPriority w:val="99"/>
    <w:unhideWhenUsed/>
    <w:rsid w:val="002B253F"/>
    <w:rPr>
      <w:color w:val="005DB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25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github/gitignore/master/VisualStudio.gitignor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Dev\AppData\Roaming\Microsoft\Template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BC4A88F-697E-498E-8E06-F6CA99EB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53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Dev</dc:creator>
  <cp:lastModifiedBy>Carlos Dev</cp:lastModifiedBy>
  <cp:revision>2</cp:revision>
  <dcterms:created xsi:type="dcterms:W3CDTF">2018-11-13T18:26:00Z</dcterms:created>
  <dcterms:modified xsi:type="dcterms:W3CDTF">2018-11-14T16:23:00Z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